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46284" w14:textId="2B6D98B3" w:rsidR="00A9204E" w:rsidRDefault="00D0285C">
      <w:r>
        <w:t xml:space="preserve">For Testing the create event design – upload banner image/ related image </w:t>
      </w:r>
    </w:p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252617945">
    <w:abstractNumId w:val="19"/>
  </w:num>
  <w:num w:numId="2" w16cid:durableId="1473214354">
    <w:abstractNumId w:val="12"/>
  </w:num>
  <w:num w:numId="3" w16cid:durableId="1862402625">
    <w:abstractNumId w:val="10"/>
  </w:num>
  <w:num w:numId="4" w16cid:durableId="1956326466">
    <w:abstractNumId w:val="21"/>
  </w:num>
  <w:num w:numId="5" w16cid:durableId="2057124405">
    <w:abstractNumId w:val="13"/>
  </w:num>
  <w:num w:numId="6" w16cid:durableId="1204051956">
    <w:abstractNumId w:val="16"/>
  </w:num>
  <w:num w:numId="7" w16cid:durableId="1865366752">
    <w:abstractNumId w:val="18"/>
  </w:num>
  <w:num w:numId="8" w16cid:durableId="1738867718">
    <w:abstractNumId w:val="9"/>
  </w:num>
  <w:num w:numId="9" w16cid:durableId="555236944">
    <w:abstractNumId w:val="7"/>
  </w:num>
  <w:num w:numId="10" w16cid:durableId="1817575481">
    <w:abstractNumId w:val="6"/>
  </w:num>
  <w:num w:numId="11" w16cid:durableId="957639256">
    <w:abstractNumId w:val="5"/>
  </w:num>
  <w:num w:numId="12" w16cid:durableId="1947928690">
    <w:abstractNumId w:val="4"/>
  </w:num>
  <w:num w:numId="13" w16cid:durableId="1252159896">
    <w:abstractNumId w:val="8"/>
  </w:num>
  <w:num w:numId="14" w16cid:durableId="1112627780">
    <w:abstractNumId w:val="3"/>
  </w:num>
  <w:num w:numId="15" w16cid:durableId="508905754">
    <w:abstractNumId w:val="2"/>
  </w:num>
  <w:num w:numId="16" w16cid:durableId="684870349">
    <w:abstractNumId w:val="1"/>
  </w:num>
  <w:num w:numId="17" w16cid:durableId="1336302750">
    <w:abstractNumId w:val="0"/>
  </w:num>
  <w:num w:numId="18" w16cid:durableId="997421114">
    <w:abstractNumId w:val="14"/>
  </w:num>
  <w:num w:numId="19" w16cid:durableId="301472695">
    <w:abstractNumId w:val="15"/>
  </w:num>
  <w:num w:numId="20" w16cid:durableId="2110589008">
    <w:abstractNumId w:val="20"/>
  </w:num>
  <w:num w:numId="21" w16cid:durableId="1310209339">
    <w:abstractNumId w:val="17"/>
  </w:num>
  <w:num w:numId="22" w16cid:durableId="2006275807">
    <w:abstractNumId w:val="11"/>
  </w:num>
  <w:num w:numId="23" w16cid:durableId="18706078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85C"/>
    <w:rsid w:val="003C7EEA"/>
    <w:rsid w:val="00645252"/>
    <w:rsid w:val="006D3D74"/>
    <w:rsid w:val="0083569A"/>
    <w:rsid w:val="00A9204E"/>
    <w:rsid w:val="00D0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8550E"/>
  <w15:chartTrackingRefBased/>
  <w15:docId w15:val="{79441134-1F6B-4968-8E43-EC5B69C9E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wanth%20Maroli\AppData\Local\Microsoft\Office\16.0\DTS\en-IN%7bCD20D501-F84D-4D58-ABCB-B46C8078A5AC%7d\%7bA4030D9F-E57D-4395-A42B-67CCE4F130B5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{A4030D9F-E57D-4395-A42B-67CCE4F130B5}tf02786999_win32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Aswanth Maroli</dc:creator>
  <cp:keywords/>
  <dc:description/>
  <cp:lastModifiedBy>Aswanth Maroli</cp:lastModifiedBy>
  <cp:revision>1</cp:revision>
  <dcterms:created xsi:type="dcterms:W3CDTF">2024-10-14T09:52:00Z</dcterms:created>
  <dcterms:modified xsi:type="dcterms:W3CDTF">2024-10-14T09:53:00Z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